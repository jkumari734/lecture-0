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AE8D2" w14:textId="6D3790E7" w:rsidR="00A9204E" w:rsidRDefault="00097302">
      <w:pPr>
        <w:rPr>
          <w:b/>
          <w:bCs/>
          <w:sz w:val="40"/>
          <w:szCs w:val="40"/>
        </w:rPr>
      </w:pPr>
      <w:r w:rsidRPr="00097302">
        <w:rPr>
          <w:b/>
          <w:bCs/>
          <w:sz w:val="40"/>
          <w:szCs w:val="40"/>
        </w:rPr>
        <w:t>Project 0 Requirements</w:t>
      </w:r>
    </w:p>
    <w:p w14:paraId="07BEEE0D" w14:textId="42BF0D37" w:rsidR="00097302" w:rsidRDefault="00097302">
      <w:pPr>
        <w:rPr>
          <w:b/>
          <w:bCs/>
          <w:sz w:val="40"/>
          <w:szCs w:val="40"/>
        </w:rPr>
      </w:pPr>
    </w:p>
    <w:p w14:paraId="366ABC11" w14:textId="3090637E" w:rsidR="00097302" w:rsidRPr="00385862" w:rsidRDefault="00097302" w:rsidP="00097302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385862">
        <w:rPr>
          <w:sz w:val="32"/>
          <w:szCs w:val="32"/>
        </w:rPr>
        <w:t>4 html pages linked to each other using hyperlinks:</w:t>
      </w:r>
    </w:p>
    <w:p w14:paraId="2E45AC52" w14:textId="6B17903E" w:rsidR="00097302" w:rsidRPr="00385862" w:rsidRDefault="00097302" w:rsidP="00097302">
      <w:pPr>
        <w:pStyle w:val="ListParagraph"/>
        <w:numPr>
          <w:ilvl w:val="2"/>
          <w:numId w:val="29"/>
        </w:numPr>
        <w:rPr>
          <w:sz w:val="32"/>
          <w:szCs w:val="32"/>
        </w:rPr>
      </w:pPr>
      <w:r w:rsidRPr="00385862">
        <w:rPr>
          <w:sz w:val="32"/>
          <w:szCs w:val="32"/>
        </w:rPr>
        <w:t>Make sure to be able to navigate to all the pages using one page.</w:t>
      </w:r>
    </w:p>
    <w:p w14:paraId="020589A5" w14:textId="252A7239" w:rsidR="00097302" w:rsidRPr="00385862" w:rsidRDefault="00097302" w:rsidP="00097302">
      <w:pPr>
        <w:rPr>
          <w:sz w:val="32"/>
          <w:szCs w:val="32"/>
        </w:rPr>
      </w:pPr>
    </w:p>
    <w:p w14:paraId="686CB285" w14:textId="4A21F204" w:rsidR="00097302" w:rsidRPr="00385862" w:rsidRDefault="00097302" w:rsidP="00097302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385862">
        <w:rPr>
          <w:sz w:val="32"/>
          <w:szCs w:val="32"/>
        </w:rPr>
        <w:t>Include the following:</w:t>
      </w:r>
    </w:p>
    <w:p w14:paraId="134E64CA" w14:textId="44963370" w:rsidR="00097302" w:rsidRPr="00385862" w:rsidRDefault="00097302" w:rsidP="00097302">
      <w:pPr>
        <w:pStyle w:val="ListParagraph"/>
        <w:numPr>
          <w:ilvl w:val="2"/>
          <w:numId w:val="26"/>
        </w:numPr>
        <w:rPr>
          <w:sz w:val="32"/>
          <w:szCs w:val="32"/>
        </w:rPr>
      </w:pPr>
      <w:r w:rsidRPr="00385862">
        <w:rPr>
          <w:sz w:val="32"/>
          <w:szCs w:val="32"/>
        </w:rPr>
        <w:t>At least 1 list (ordered or unordered)</w:t>
      </w:r>
    </w:p>
    <w:p w14:paraId="0FAC5EBE" w14:textId="59FDADB1" w:rsidR="00097302" w:rsidRPr="00385862" w:rsidRDefault="00097302" w:rsidP="00097302">
      <w:pPr>
        <w:pStyle w:val="ListParagraph"/>
        <w:numPr>
          <w:ilvl w:val="2"/>
          <w:numId w:val="26"/>
        </w:numPr>
        <w:rPr>
          <w:sz w:val="32"/>
          <w:szCs w:val="32"/>
        </w:rPr>
      </w:pPr>
      <w:r w:rsidRPr="00385862">
        <w:rPr>
          <w:sz w:val="32"/>
          <w:szCs w:val="32"/>
        </w:rPr>
        <w:t>At least 1 table</w:t>
      </w:r>
    </w:p>
    <w:p w14:paraId="371D93E1" w14:textId="2123D3EA" w:rsidR="00097302" w:rsidRPr="00385862" w:rsidRDefault="00097302" w:rsidP="00097302">
      <w:pPr>
        <w:pStyle w:val="ListParagraph"/>
        <w:numPr>
          <w:ilvl w:val="2"/>
          <w:numId w:val="26"/>
        </w:numPr>
        <w:rPr>
          <w:sz w:val="32"/>
          <w:szCs w:val="32"/>
        </w:rPr>
      </w:pPr>
      <w:r w:rsidRPr="00385862">
        <w:rPr>
          <w:sz w:val="32"/>
          <w:szCs w:val="32"/>
        </w:rPr>
        <w:t>At least 1 image</w:t>
      </w:r>
    </w:p>
    <w:p w14:paraId="76856EB4" w14:textId="0404B593" w:rsidR="00097302" w:rsidRDefault="00097302" w:rsidP="00097302">
      <w:pPr>
        <w:rPr>
          <w:sz w:val="36"/>
          <w:szCs w:val="36"/>
        </w:rPr>
      </w:pPr>
      <w:bookmarkStart w:id="0" w:name="_GoBack"/>
      <w:bookmarkEnd w:id="0"/>
    </w:p>
    <w:p w14:paraId="43B6688C" w14:textId="2AADEB31" w:rsidR="00097302" w:rsidRPr="00097302" w:rsidRDefault="00097302" w:rsidP="00097302">
      <w:pPr>
        <w:rPr>
          <w:sz w:val="36"/>
          <w:szCs w:val="36"/>
        </w:rPr>
      </w:pPr>
    </w:p>
    <w:p w14:paraId="2B5C07E8" w14:textId="77777777" w:rsidR="00097302" w:rsidRPr="00097302" w:rsidRDefault="00097302" w:rsidP="00097302">
      <w:pPr>
        <w:rPr>
          <w:sz w:val="36"/>
          <w:szCs w:val="36"/>
        </w:rPr>
      </w:pPr>
    </w:p>
    <w:sectPr w:rsidR="00097302" w:rsidRPr="00097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EB07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EF3A3C"/>
    <w:multiLevelType w:val="hybridMultilevel"/>
    <w:tmpl w:val="03ECE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F701F71"/>
    <w:multiLevelType w:val="multilevel"/>
    <w:tmpl w:val="FD3A43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877F6E"/>
    <w:multiLevelType w:val="multilevel"/>
    <w:tmpl w:val="E4088F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4F75332"/>
    <w:multiLevelType w:val="multilevel"/>
    <w:tmpl w:val="BD46A1B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02C37FD"/>
    <w:multiLevelType w:val="hybridMultilevel"/>
    <w:tmpl w:val="32E25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3"/>
  </w:num>
  <w:num w:numId="3">
    <w:abstractNumId w:val="10"/>
  </w:num>
  <w:num w:numId="4">
    <w:abstractNumId w:val="27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5"/>
  </w:num>
  <w:num w:numId="21">
    <w:abstractNumId w:val="20"/>
  </w:num>
  <w:num w:numId="22">
    <w:abstractNumId w:val="12"/>
  </w:num>
  <w:num w:numId="23">
    <w:abstractNumId w:val="28"/>
  </w:num>
  <w:num w:numId="24">
    <w:abstractNumId w:val="15"/>
  </w:num>
  <w:num w:numId="25">
    <w:abstractNumId w:val="26"/>
  </w:num>
  <w:num w:numId="26">
    <w:abstractNumId w:val="18"/>
  </w:num>
  <w:num w:numId="27">
    <w:abstractNumId w:val="22"/>
  </w:num>
  <w:num w:numId="28">
    <w:abstractNumId w:val="1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302"/>
    <w:rsid w:val="00097302"/>
    <w:rsid w:val="00385862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BCE7"/>
  <w15:chartTrackingRefBased/>
  <w15:docId w15:val="{3DAA8AD3-9F50-4F5E-AC50-63A05603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7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oti\AppData\Local\Microsoft\Office\16.0\DTS\en-US%7b67C1D50C-27C0-4DDD-89EA-FF130527387A%7d\%7bA03E327C-05EA-4B64-ABC9-FE632DDF425C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{A03E327C-05EA-4B64-ABC9-FE632DDF425C}tf02786999.dotx</Template>
  <TotalTime>9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</dc:creator>
  <cp:keywords/>
  <dc:description/>
  <cp:lastModifiedBy>Jyoti Kumari</cp:lastModifiedBy>
  <cp:revision>2</cp:revision>
  <dcterms:created xsi:type="dcterms:W3CDTF">2020-01-03T08:17:00Z</dcterms:created>
  <dcterms:modified xsi:type="dcterms:W3CDTF">2020-01-03T08:26:00Z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